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BE6" w:rsidRPr="006A6BE6" w:rsidRDefault="006A6BE6" w:rsidP="006A6B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УДК: 004.4</w:t>
      </w:r>
    </w:p>
    <w:p w:rsidR="006A6BE6" w:rsidRPr="006A6BE6" w:rsidRDefault="006A6BE6" w:rsidP="006A6B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Название: Разработка системы криминалистического анализа мобильных устройств.</w:t>
      </w:r>
    </w:p>
    <w:p w:rsidR="006A6BE6" w:rsidRPr="006A6BE6" w:rsidRDefault="006A6BE6" w:rsidP="006A6B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Автор: Кондратьев Александр Владимирович, Университет ИТМО</w:t>
      </w:r>
    </w:p>
    <w:p w:rsidR="006A6BE6" w:rsidRPr="006A6BE6" w:rsidRDefault="006A6BE6" w:rsidP="006A6B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Научный руководитель: </w:t>
      </w:r>
      <w:proofErr w:type="spellStart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Пантюхин</w:t>
      </w:r>
      <w:proofErr w:type="spellEnd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Игорь Сергеевич, Университет ИТМО</w:t>
      </w:r>
    </w:p>
    <w:p w:rsidR="006A6BE6" w:rsidRDefault="006A6BE6" w:rsidP="006A6B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A6BE6" w:rsidRDefault="006A6BE6" w:rsidP="006A6B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A6BE6" w:rsidRDefault="006A6BE6" w:rsidP="006A6B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A6BE6" w:rsidRPr="006A6BE6" w:rsidRDefault="006A6BE6" w:rsidP="006A6B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B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Введение:</w:t>
      </w:r>
    </w:p>
    <w:p w:rsidR="006A6BE6" w:rsidRPr="006A6BE6" w:rsidRDefault="006A6BE6" w:rsidP="006A6B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настоящее время мобильный телефон-это многофункциональное устройство, которое позволяет нам не только совершать звонки, но и обмениваться смс, делать снимки, оплачивать покупки и так далее. Люди используют его как для личного пользования, так и для работы. Из-за больших возможностей устройства растет количество и ценность обрабатываемой им информации. Криминалисты все чаще и чаще сталкиваются с проблемой, как извлечь максимум данных из устройства.</w:t>
      </w:r>
    </w:p>
    <w:p w:rsidR="006A6BE6" w:rsidRDefault="006A6BE6" w:rsidP="006A6B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A6BE6" w:rsidRPr="006A6BE6" w:rsidRDefault="006A6BE6" w:rsidP="006A6B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B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Цель:</w:t>
      </w:r>
    </w:p>
    <w:p w:rsidR="006A6BE6" w:rsidRPr="006A6BE6" w:rsidRDefault="006A6BE6" w:rsidP="006A6B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Проанализировав огромное количество существующих решений, такие как «Мобильный криминалист», «</w:t>
      </w:r>
      <w:proofErr w:type="spellStart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Nowsecure</w:t>
      </w:r>
      <w:proofErr w:type="spellEnd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были выявлены недостатки. Большинство программных комплексов предназначены для какой-то определенной операционной системы и требуют огромных денежных затрат. Поэтому было принято решение разработать свою систему криминалистического анализа мобильных устройств, которая была бы проста в использовании, кроссплатформенна и не менее функциональна, чем существующие аналоги.</w:t>
      </w:r>
    </w:p>
    <w:p w:rsidR="006A6BE6" w:rsidRDefault="006A6BE6" w:rsidP="006A6B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A6BE6" w:rsidRPr="006A6BE6" w:rsidRDefault="006A6BE6" w:rsidP="006A6B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B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Общие сведения:</w:t>
      </w:r>
    </w:p>
    <w:p w:rsidR="006A6BE6" w:rsidRPr="006A6BE6" w:rsidRDefault="006A6BE6" w:rsidP="006A6B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Большинство мобильных приложений хранит всю информацию в базе данных </w:t>
      </w:r>
      <w:proofErr w:type="spellStart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sqllite</w:t>
      </w:r>
      <w:proofErr w:type="spellEnd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легко извлекается. Проанализировав, а иногда </w:t>
      </w:r>
      <w:proofErr w:type="spellStart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декомпилирова</w:t>
      </w:r>
      <w:proofErr w:type="gramStart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процесс воссоздания исходного кода </w:t>
      </w:r>
      <w:proofErr w:type="spellStart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декомпилятором</w:t>
      </w:r>
      <w:proofErr w:type="spellEnd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наиболее известные приложения, удалось достать данные пользователя. Информацию о владельце можно вытащить и из </w:t>
      </w:r>
      <w:proofErr w:type="spellStart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backup</w:t>
      </w:r>
      <w:proofErr w:type="spellEnd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процесс создания резервной копии данных</w:t>
      </w:r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файла. Резервная копия может храниться в системе или в облаке(</w:t>
      </w:r>
      <w:proofErr w:type="spellStart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iCloud</w:t>
      </w:r>
      <w:proofErr w:type="spellEnd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Это может быть как один файл, так и несколько. Чаще всего </w:t>
      </w:r>
      <w:proofErr w:type="spellStart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backup</w:t>
      </w:r>
      <w:proofErr w:type="spellEnd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файл - это архив, который легко распаковывается. Собрав все возможные источники информации о пользователе вместе, мы получаем максимум данных из устройства.</w:t>
      </w:r>
    </w:p>
    <w:p w:rsidR="006A6BE6" w:rsidRDefault="006A6BE6" w:rsidP="006A6B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A6BE6" w:rsidRPr="006A6BE6" w:rsidRDefault="006A6BE6" w:rsidP="006A6B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B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Результаты:</w:t>
      </w:r>
    </w:p>
    <w:p w:rsidR="006A6BE6" w:rsidRPr="006A6BE6" w:rsidRDefault="006A6BE6" w:rsidP="006A6B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ходе работы был произведен анализ наиболее известных мобильных операционных систем и получено, что телефон хранит в себе гораздо больше информации, чем видит пользователь на экране. Даже удаленные данные остаются в памяти в виду их особенности хранения. Результатом проделанной работы является полностью функционирующая система, которая позволяет извлекать из мобильных телефонов максимум информации. Вся система работает в виде </w:t>
      </w:r>
      <w:proofErr w:type="spellStart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-приложения, что позволило добиться кроссплатформенности и модульности.</w:t>
      </w:r>
      <w:bookmarkStart w:id="0" w:name="_GoBack"/>
      <w:bookmarkEnd w:id="0"/>
    </w:p>
    <w:p w:rsidR="006A6BE6" w:rsidRDefault="006A6BE6" w:rsidP="006A6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6BE6" w:rsidRDefault="006A6BE6" w:rsidP="006A6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6BE6" w:rsidRDefault="006A6BE6" w:rsidP="006A6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6BE6" w:rsidRPr="006A6BE6" w:rsidRDefault="006A6BE6" w:rsidP="006A6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6BE6" w:rsidRPr="006A6BE6" w:rsidRDefault="006A6BE6" w:rsidP="006A6BE6">
      <w:pPr>
        <w:spacing w:after="0" w:line="240" w:lineRule="auto"/>
        <w:ind w:left="451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Автор: Кондратьев А.В.</w:t>
      </w:r>
    </w:p>
    <w:p w:rsidR="006A6BE6" w:rsidRPr="006A6BE6" w:rsidRDefault="006A6BE6" w:rsidP="006A6BE6">
      <w:pPr>
        <w:spacing w:after="0" w:line="240" w:lineRule="auto"/>
        <w:ind w:left="451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Научный руководитель: </w:t>
      </w:r>
      <w:proofErr w:type="spellStart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Пантюхин</w:t>
      </w:r>
      <w:proofErr w:type="spellEnd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И.С.</w:t>
      </w:r>
    </w:p>
    <w:p w:rsidR="00390908" w:rsidRDefault="006A6BE6" w:rsidP="006A6BE6">
      <w:pPr>
        <w:ind w:left="4536"/>
      </w:pPr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Заведующий кафедры</w:t>
      </w:r>
      <w:proofErr w:type="gramStart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Зикратов</w:t>
      </w:r>
      <w:proofErr w:type="spellEnd"/>
      <w:r w:rsidRPr="006A6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И.А.</w:t>
      </w:r>
    </w:p>
    <w:sectPr w:rsidR="00390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4AC"/>
    <w:rsid w:val="0000399C"/>
    <w:rsid w:val="00010A71"/>
    <w:rsid w:val="00017339"/>
    <w:rsid w:val="00022E9B"/>
    <w:rsid w:val="00023B60"/>
    <w:rsid w:val="00025838"/>
    <w:rsid w:val="000272EA"/>
    <w:rsid w:val="000313B8"/>
    <w:rsid w:val="00031664"/>
    <w:rsid w:val="000324DC"/>
    <w:rsid w:val="00040837"/>
    <w:rsid w:val="00053F12"/>
    <w:rsid w:val="00080180"/>
    <w:rsid w:val="00080368"/>
    <w:rsid w:val="00087EB6"/>
    <w:rsid w:val="000920B8"/>
    <w:rsid w:val="000A145C"/>
    <w:rsid w:val="000A15EC"/>
    <w:rsid w:val="000B08A6"/>
    <w:rsid w:val="000D14DD"/>
    <w:rsid w:val="000E1405"/>
    <w:rsid w:val="000F1847"/>
    <w:rsid w:val="0010683A"/>
    <w:rsid w:val="00107706"/>
    <w:rsid w:val="00134940"/>
    <w:rsid w:val="00144525"/>
    <w:rsid w:val="00154353"/>
    <w:rsid w:val="00170AAD"/>
    <w:rsid w:val="00171C22"/>
    <w:rsid w:val="001770FA"/>
    <w:rsid w:val="001811EE"/>
    <w:rsid w:val="00181B7C"/>
    <w:rsid w:val="0019238B"/>
    <w:rsid w:val="00192A5F"/>
    <w:rsid w:val="0019317C"/>
    <w:rsid w:val="001A3038"/>
    <w:rsid w:val="001A5684"/>
    <w:rsid w:val="001A5C4F"/>
    <w:rsid w:val="001A6CCE"/>
    <w:rsid w:val="001A73A1"/>
    <w:rsid w:val="001B0060"/>
    <w:rsid w:val="001B2E8D"/>
    <w:rsid w:val="001C2CE8"/>
    <w:rsid w:val="001C3741"/>
    <w:rsid w:val="001D0B7B"/>
    <w:rsid w:val="001D19BB"/>
    <w:rsid w:val="001D1EAC"/>
    <w:rsid w:val="001D42E9"/>
    <w:rsid w:val="001F7206"/>
    <w:rsid w:val="00206858"/>
    <w:rsid w:val="00206E49"/>
    <w:rsid w:val="00213E3D"/>
    <w:rsid w:val="002160DA"/>
    <w:rsid w:val="00220B35"/>
    <w:rsid w:val="0022399A"/>
    <w:rsid w:val="00250A8E"/>
    <w:rsid w:val="00253F9F"/>
    <w:rsid w:val="0025696F"/>
    <w:rsid w:val="00257000"/>
    <w:rsid w:val="002620D1"/>
    <w:rsid w:val="00262942"/>
    <w:rsid w:val="00263863"/>
    <w:rsid w:val="00271597"/>
    <w:rsid w:val="00277866"/>
    <w:rsid w:val="00281B20"/>
    <w:rsid w:val="00294F25"/>
    <w:rsid w:val="002972AC"/>
    <w:rsid w:val="002A009C"/>
    <w:rsid w:val="002B24EA"/>
    <w:rsid w:val="002B3DCE"/>
    <w:rsid w:val="002B48E8"/>
    <w:rsid w:val="002B5F97"/>
    <w:rsid w:val="002B79EB"/>
    <w:rsid w:val="002B79F1"/>
    <w:rsid w:val="002B7EC2"/>
    <w:rsid w:val="002C23F2"/>
    <w:rsid w:val="002C6AF9"/>
    <w:rsid w:val="00303422"/>
    <w:rsid w:val="00325371"/>
    <w:rsid w:val="00326C4D"/>
    <w:rsid w:val="0033146C"/>
    <w:rsid w:val="0033663A"/>
    <w:rsid w:val="00357E4B"/>
    <w:rsid w:val="003640F7"/>
    <w:rsid w:val="0036683E"/>
    <w:rsid w:val="00385959"/>
    <w:rsid w:val="00390908"/>
    <w:rsid w:val="003921DF"/>
    <w:rsid w:val="0039374C"/>
    <w:rsid w:val="003B2D10"/>
    <w:rsid w:val="003C13B7"/>
    <w:rsid w:val="003C403E"/>
    <w:rsid w:val="003C73DE"/>
    <w:rsid w:val="003D5514"/>
    <w:rsid w:val="003D75F7"/>
    <w:rsid w:val="003E1D53"/>
    <w:rsid w:val="003E3103"/>
    <w:rsid w:val="003E69FB"/>
    <w:rsid w:val="003F21A3"/>
    <w:rsid w:val="003F78B4"/>
    <w:rsid w:val="00400F00"/>
    <w:rsid w:val="004023ED"/>
    <w:rsid w:val="00407622"/>
    <w:rsid w:val="00407C16"/>
    <w:rsid w:val="004129FF"/>
    <w:rsid w:val="00425B76"/>
    <w:rsid w:val="0043012A"/>
    <w:rsid w:val="00430600"/>
    <w:rsid w:val="004322FA"/>
    <w:rsid w:val="0043372E"/>
    <w:rsid w:val="00434090"/>
    <w:rsid w:val="00440A8B"/>
    <w:rsid w:val="00444CE4"/>
    <w:rsid w:val="00455FD0"/>
    <w:rsid w:val="004612C8"/>
    <w:rsid w:val="00477DF2"/>
    <w:rsid w:val="00486667"/>
    <w:rsid w:val="00493B56"/>
    <w:rsid w:val="004A155F"/>
    <w:rsid w:val="004A4366"/>
    <w:rsid w:val="004A4F7F"/>
    <w:rsid w:val="004A7F27"/>
    <w:rsid w:val="004C7E97"/>
    <w:rsid w:val="004D0E8F"/>
    <w:rsid w:val="004D25C7"/>
    <w:rsid w:val="004F18BE"/>
    <w:rsid w:val="004F3831"/>
    <w:rsid w:val="004F3B7A"/>
    <w:rsid w:val="004F49FA"/>
    <w:rsid w:val="0050153F"/>
    <w:rsid w:val="00501A49"/>
    <w:rsid w:val="00505586"/>
    <w:rsid w:val="0051639E"/>
    <w:rsid w:val="00522ACB"/>
    <w:rsid w:val="00531267"/>
    <w:rsid w:val="005331BC"/>
    <w:rsid w:val="00537016"/>
    <w:rsid w:val="00545820"/>
    <w:rsid w:val="005532BA"/>
    <w:rsid w:val="00554E29"/>
    <w:rsid w:val="00561A96"/>
    <w:rsid w:val="00562867"/>
    <w:rsid w:val="005643ED"/>
    <w:rsid w:val="005653FE"/>
    <w:rsid w:val="00573058"/>
    <w:rsid w:val="005732FF"/>
    <w:rsid w:val="0058294B"/>
    <w:rsid w:val="00591AE1"/>
    <w:rsid w:val="005B0F03"/>
    <w:rsid w:val="005C1FAD"/>
    <w:rsid w:val="005C259E"/>
    <w:rsid w:val="005C5858"/>
    <w:rsid w:val="005C599D"/>
    <w:rsid w:val="005E2A1C"/>
    <w:rsid w:val="00601275"/>
    <w:rsid w:val="006020D0"/>
    <w:rsid w:val="00607501"/>
    <w:rsid w:val="00611C3B"/>
    <w:rsid w:val="00616E77"/>
    <w:rsid w:val="006202E0"/>
    <w:rsid w:val="00625589"/>
    <w:rsid w:val="00631FDB"/>
    <w:rsid w:val="00633DBA"/>
    <w:rsid w:val="00636E57"/>
    <w:rsid w:val="00637B52"/>
    <w:rsid w:val="00641228"/>
    <w:rsid w:val="006554C3"/>
    <w:rsid w:val="00660E19"/>
    <w:rsid w:val="00665ECE"/>
    <w:rsid w:val="0067629C"/>
    <w:rsid w:val="006811A3"/>
    <w:rsid w:val="00686A09"/>
    <w:rsid w:val="006871B7"/>
    <w:rsid w:val="0069570C"/>
    <w:rsid w:val="00695F4F"/>
    <w:rsid w:val="006A5900"/>
    <w:rsid w:val="006A6BE6"/>
    <w:rsid w:val="006A6C75"/>
    <w:rsid w:val="006B1527"/>
    <w:rsid w:val="006B26C9"/>
    <w:rsid w:val="006B4878"/>
    <w:rsid w:val="006C1DAB"/>
    <w:rsid w:val="006C4842"/>
    <w:rsid w:val="006C5F13"/>
    <w:rsid w:val="006D44B7"/>
    <w:rsid w:val="006E21C8"/>
    <w:rsid w:val="006E3A89"/>
    <w:rsid w:val="006F4EAB"/>
    <w:rsid w:val="007106CC"/>
    <w:rsid w:val="00712D02"/>
    <w:rsid w:val="007175F1"/>
    <w:rsid w:val="00717E34"/>
    <w:rsid w:val="00725008"/>
    <w:rsid w:val="00725F71"/>
    <w:rsid w:val="00733712"/>
    <w:rsid w:val="0074333D"/>
    <w:rsid w:val="007436D4"/>
    <w:rsid w:val="007535B2"/>
    <w:rsid w:val="007564AC"/>
    <w:rsid w:val="00756909"/>
    <w:rsid w:val="007609DA"/>
    <w:rsid w:val="0076732C"/>
    <w:rsid w:val="00776192"/>
    <w:rsid w:val="00785128"/>
    <w:rsid w:val="007A1673"/>
    <w:rsid w:val="007B40DD"/>
    <w:rsid w:val="007B4873"/>
    <w:rsid w:val="007C62C8"/>
    <w:rsid w:val="007D3D95"/>
    <w:rsid w:val="007E5A33"/>
    <w:rsid w:val="007E7862"/>
    <w:rsid w:val="007F0630"/>
    <w:rsid w:val="007F32F0"/>
    <w:rsid w:val="007F351D"/>
    <w:rsid w:val="008056B9"/>
    <w:rsid w:val="0080598F"/>
    <w:rsid w:val="0080644B"/>
    <w:rsid w:val="00815368"/>
    <w:rsid w:val="00817E70"/>
    <w:rsid w:val="00823289"/>
    <w:rsid w:val="008311B9"/>
    <w:rsid w:val="00833875"/>
    <w:rsid w:val="008343A2"/>
    <w:rsid w:val="00835B44"/>
    <w:rsid w:val="0084351C"/>
    <w:rsid w:val="008466B3"/>
    <w:rsid w:val="008577B0"/>
    <w:rsid w:val="008627F4"/>
    <w:rsid w:val="00866B62"/>
    <w:rsid w:val="008769CA"/>
    <w:rsid w:val="008853E8"/>
    <w:rsid w:val="00890587"/>
    <w:rsid w:val="00891D1F"/>
    <w:rsid w:val="00892443"/>
    <w:rsid w:val="008A255D"/>
    <w:rsid w:val="008B0752"/>
    <w:rsid w:val="008B7C40"/>
    <w:rsid w:val="008C031D"/>
    <w:rsid w:val="008D138E"/>
    <w:rsid w:val="008E3C03"/>
    <w:rsid w:val="008E6C11"/>
    <w:rsid w:val="008E7276"/>
    <w:rsid w:val="008F4388"/>
    <w:rsid w:val="008F5DF0"/>
    <w:rsid w:val="008F6E5F"/>
    <w:rsid w:val="00926CC4"/>
    <w:rsid w:val="00936AFA"/>
    <w:rsid w:val="00936C84"/>
    <w:rsid w:val="00940AF4"/>
    <w:rsid w:val="0095405E"/>
    <w:rsid w:val="00955D38"/>
    <w:rsid w:val="009664A5"/>
    <w:rsid w:val="00971A4F"/>
    <w:rsid w:val="00983E45"/>
    <w:rsid w:val="009968F0"/>
    <w:rsid w:val="009C216E"/>
    <w:rsid w:val="009D1C3F"/>
    <w:rsid w:val="009E0893"/>
    <w:rsid w:val="009F0164"/>
    <w:rsid w:val="009F3326"/>
    <w:rsid w:val="00A10610"/>
    <w:rsid w:val="00A13ABA"/>
    <w:rsid w:val="00A13FC6"/>
    <w:rsid w:val="00A22796"/>
    <w:rsid w:val="00A230B3"/>
    <w:rsid w:val="00A35FFA"/>
    <w:rsid w:val="00A431FA"/>
    <w:rsid w:val="00A471A9"/>
    <w:rsid w:val="00A57CD1"/>
    <w:rsid w:val="00A62046"/>
    <w:rsid w:val="00A70EFA"/>
    <w:rsid w:val="00A71917"/>
    <w:rsid w:val="00A72DA1"/>
    <w:rsid w:val="00A844B1"/>
    <w:rsid w:val="00A86DD5"/>
    <w:rsid w:val="00A87BE4"/>
    <w:rsid w:val="00A91E8B"/>
    <w:rsid w:val="00A95ABB"/>
    <w:rsid w:val="00AA5ABD"/>
    <w:rsid w:val="00AB6C2B"/>
    <w:rsid w:val="00AB7B70"/>
    <w:rsid w:val="00AC04BB"/>
    <w:rsid w:val="00AC3CF9"/>
    <w:rsid w:val="00AD1C8D"/>
    <w:rsid w:val="00AF7243"/>
    <w:rsid w:val="00AF7333"/>
    <w:rsid w:val="00B05DA6"/>
    <w:rsid w:val="00B23D7B"/>
    <w:rsid w:val="00B468B5"/>
    <w:rsid w:val="00B62025"/>
    <w:rsid w:val="00B621B5"/>
    <w:rsid w:val="00B62E2B"/>
    <w:rsid w:val="00B67170"/>
    <w:rsid w:val="00B91A50"/>
    <w:rsid w:val="00B96F95"/>
    <w:rsid w:val="00BA2FC3"/>
    <w:rsid w:val="00BC4587"/>
    <w:rsid w:val="00BF19A4"/>
    <w:rsid w:val="00C046DC"/>
    <w:rsid w:val="00C153B6"/>
    <w:rsid w:val="00C434DF"/>
    <w:rsid w:val="00C45BD0"/>
    <w:rsid w:val="00C6390C"/>
    <w:rsid w:val="00C65FA8"/>
    <w:rsid w:val="00C7290D"/>
    <w:rsid w:val="00C821D9"/>
    <w:rsid w:val="00C8490B"/>
    <w:rsid w:val="00C9561F"/>
    <w:rsid w:val="00CA1AC7"/>
    <w:rsid w:val="00CB0737"/>
    <w:rsid w:val="00CB6219"/>
    <w:rsid w:val="00CB76A3"/>
    <w:rsid w:val="00CC395C"/>
    <w:rsid w:val="00CC58DF"/>
    <w:rsid w:val="00CC5991"/>
    <w:rsid w:val="00CD4289"/>
    <w:rsid w:val="00CD49D8"/>
    <w:rsid w:val="00CE12FC"/>
    <w:rsid w:val="00CE3775"/>
    <w:rsid w:val="00CE546F"/>
    <w:rsid w:val="00CE6609"/>
    <w:rsid w:val="00CF4B65"/>
    <w:rsid w:val="00D02F46"/>
    <w:rsid w:val="00D05BF8"/>
    <w:rsid w:val="00D262F4"/>
    <w:rsid w:val="00D26A1C"/>
    <w:rsid w:val="00D26BC1"/>
    <w:rsid w:val="00D26F30"/>
    <w:rsid w:val="00D27879"/>
    <w:rsid w:val="00D3118D"/>
    <w:rsid w:val="00D3271B"/>
    <w:rsid w:val="00D4578F"/>
    <w:rsid w:val="00D45B3B"/>
    <w:rsid w:val="00D559A5"/>
    <w:rsid w:val="00D55BED"/>
    <w:rsid w:val="00D57726"/>
    <w:rsid w:val="00D614B1"/>
    <w:rsid w:val="00D663F4"/>
    <w:rsid w:val="00D73DE3"/>
    <w:rsid w:val="00D758E7"/>
    <w:rsid w:val="00D83601"/>
    <w:rsid w:val="00D84776"/>
    <w:rsid w:val="00D85577"/>
    <w:rsid w:val="00D86338"/>
    <w:rsid w:val="00D91010"/>
    <w:rsid w:val="00D9139D"/>
    <w:rsid w:val="00D92817"/>
    <w:rsid w:val="00D95164"/>
    <w:rsid w:val="00DA662B"/>
    <w:rsid w:val="00DA699C"/>
    <w:rsid w:val="00DB4CDE"/>
    <w:rsid w:val="00DB500E"/>
    <w:rsid w:val="00DC76CE"/>
    <w:rsid w:val="00DE30D0"/>
    <w:rsid w:val="00DF56EE"/>
    <w:rsid w:val="00E11931"/>
    <w:rsid w:val="00E171D2"/>
    <w:rsid w:val="00E17D9B"/>
    <w:rsid w:val="00E20D08"/>
    <w:rsid w:val="00E25EE0"/>
    <w:rsid w:val="00E34E0A"/>
    <w:rsid w:val="00E45235"/>
    <w:rsid w:val="00E47F96"/>
    <w:rsid w:val="00E6019A"/>
    <w:rsid w:val="00E642A6"/>
    <w:rsid w:val="00E6791D"/>
    <w:rsid w:val="00E773DC"/>
    <w:rsid w:val="00E8552F"/>
    <w:rsid w:val="00E85A1F"/>
    <w:rsid w:val="00E86FCF"/>
    <w:rsid w:val="00E96AA6"/>
    <w:rsid w:val="00E97BCF"/>
    <w:rsid w:val="00EA5867"/>
    <w:rsid w:val="00EB3076"/>
    <w:rsid w:val="00EB7609"/>
    <w:rsid w:val="00ED2388"/>
    <w:rsid w:val="00ED2D4D"/>
    <w:rsid w:val="00EE2B9B"/>
    <w:rsid w:val="00EE38F2"/>
    <w:rsid w:val="00EE399B"/>
    <w:rsid w:val="00EE7DCB"/>
    <w:rsid w:val="00EF1358"/>
    <w:rsid w:val="00EF2BDE"/>
    <w:rsid w:val="00F03A83"/>
    <w:rsid w:val="00F14F79"/>
    <w:rsid w:val="00F30732"/>
    <w:rsid w:val="00F317CF"/>
    <w:rsid w:val="00F47A09"/>
    <w:rsid w:val="00F663FF"/>
    <w:rsid w:val="00F6726C"/>
    <w:rsid w:val="00F73456"/>
    <w:rsid w:val="00F86D10"/>
    <w:rsid w:val="00F93377"/>
    <w:rsid w:val="00F95B4B"/>
    <w:rsid w:val="00FA2105"/>
    <w:rsid w:val="00FA659B"/>
    <w:rsid w:val="00FC5572"/>
    <w:rsid w:val="00FD6673"/>
    <w:rsid w:val="00FE1074"/>
    <w:rsid w:val="00FE1770"/>
    <w:rsid w:val="00FE7E24"/>
    <w:rsid w:val="00FF0304"/>
    <w:rsid w:val="00FF130F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6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6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Lokab</dc:creator>
  <cp:keywords/>
  <dc:description/>
  <cp:lastModifiedBy>Lokab</cp:lastModifiedBy>
  <cp:revision>3</cp:revision>
  <dcterms:created xsi:type="dcterms:W3CDTF">2016-04-06T21:41:00Z</dcterms:created>
  <dcterms:modified xsi:type="dcterms:W3CDTF">2016-04-06T21:42:00Z</dcterms:modified>
</cp:coreProperties>
</file>